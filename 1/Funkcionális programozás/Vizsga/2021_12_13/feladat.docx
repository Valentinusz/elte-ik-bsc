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A7B1B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Előzetes tudnivalók</w:t>
      </w:r>
    </w:p>
    <w:p w14:paraId="2621A163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Használható segédanyagok:</w:t>
      </w:r>
    </w:p>
    <w:p w14:paraId="73391FFD" w14:textId="77777777" w:rsidR="000E1AAC" w:rsidRDefault="000E1AAC" w:rsidP="000E1AAC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hyperlink r:id="rId5" w:history="1">
        <w:r>
          <w:rPr>
            <w:rFonts w:ascii="AppleSystemUIFont" w:hAnsi="AppleSystemUIFont" w:cs="AppleSystemUIFont"/>
            <w:color w:val="DCA10D"/>
            <w:sz w:val="26"/>
            <w:szCs w:val="26"/>
          </w:rPr>
          <w:t>Haskell könyvtárak dokumentációja</w:t>
        </w:r>
      </w:hyperlink>
      <w:r>
        <w:rPr>
          <w:rFonts w:ascii="AppleSystemUIFont" w:hAnsi="AppleSystemUIFont" w:cs="AppleSystemUIFont"/>
          <w:sz w:val="26"/>
          <w:szCs w:val="26"/>
        </w:rPr>
        <w:t>,</w:t>
      </w:r>
    </w:p>
    <w:p w14:paraId="718D229F" w14:textId="77777777" w:rsidR="000E1AAC" w:rsidRDefault="000E1AAC" w:rsidP="000E1AAC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hyperlink r:id="rId6" w:history="1">
        <w:r>
          <w:rPr>
            <w:rFonts w:ascii="AppleSystemUIFont" w:hAnsi="AppleSystemUIFont" w:cs="AppleSystemUIFont"/>
            <w:color w:val="DCA10D"/>
            <w:sz w:val="26"/>
            <w:szCs w:val="26"/>
          </w:rPr>
          <w:t>Hoogle</w:t>
        </w:r>
      </w:hyperlink>
      <w:r>
        <w:rPr>
          <w:rFonts w:ascii="AppleSystemUIFont" w:hAnsi="AppleSystemUIFont" w:cs="AppleSystemUIFont"/>
          <w:sz w:val="26"/>
          <w:szCs w:val="26"/>
        </w:rPr>
        <w:t>,</w:t>
      </w:r>
    </w:p>
    <w:p w14:paraId="4E761563" w14:textId="77777777" w:rsidR="000E1AAC" w:rsidRDefault="000E1AAC" w:rsidP="000E1AAC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hyperlink r:id="rId7" w:history="1">
        <w:r>
          <w:rPr>
            <w:rFonts w:ascii="AppleSystemUIFont" w:hAnsi="AppleSystemUIFont" w:cs="AppleSystemUIFont"/>
            <w:color w:val="DCA10D"/>
            <w:sz w:val="26"/>
            <w:szCs w:val="26"/>
          </w:rPr>
          <w:t>a tárgy honlapja</w:t>
        </w:r>
      </w:hyperlink>
      <w:r>
        <w:rPr>
          <w:rFonts w:ascii="AppleSystemUIFont" w:hAnsi="AppleSystemUIFont" w:cs="AppleSystemUIFont"/>
          <w:sz w:val="26"/>
          <w:szCs w:val="26"/>
        </w:rPr>
        <w:t>, és a</w:t>
      </w:r>
    </w:p>
    <w:p w14:paraId="231F58E6" w14:textId="4D0425A9" w:rsidR="000E1AAC" w:rsidRDefault="000E1AAC" w:rsidP="000E1AAC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hyperlink r:id="rId8" w:history="1">
        <w:r>
          <w:rPr>
            <w:rFonts w:ascii="AppleSystemUIFont" w:hAnsi="AppleSystemUIFont" w:cs="AppleSystemUIFont"/>
            <w:color w:val="DCA10D"/>
            <w:sz w:val="26"/>
            <w:szCs w:val="26"/>
          </w:rPr>
          <w:t>Haskell szintaxis összefoglaló</w:t>
        </w:r>
      </w:hyperlink>
      <w:r>
        <w:rPr>
          <w:rFonts w:ascii="AppleSystemUIFont" w:hAnsi="AppleSystemUIFont" w:cs="AppleSystemUIFont"/>
          <w:sz w:val="26"/>
          <w:szCs w:val="26"/>
        </w:rPr>
        <w:t>.</w:t>
      </w:r>
    </w:p>
    <w:p w14:paraId="3325A222" w14:textId="77777777" w:rsidR="000E1AAC" w:rsidRDefault="000E1AAC" w:rsidP="000E1AAC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</w:p>
    <w:p w14:paraId="04A2328B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Ha bármilyen kérdés, észrevétel felmerül, azt a felügyelőknek kell jelezni, nem a diáktársaknak!</w:t>
      </w:r>
    </w:p>
    <w:p w14:paraId="5D79C0CE" w14:textId="45C9AEBE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A feladatok tetszőleges sorrendben megoldhatóak. A pontozás szabályai a következők:</w:t>
      </w:r>
    </w:p>
    <w:p w14:paraId="6541984C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22E69586" w14:textId="77777777" w:rsidR="000E1AAC" w:rsidRDefault="000E1AAC" w:rsidP="000E1AAC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Minden teszten átmenő megoldás ér teljes pontszámot.</w:t>
      </w:r>
    </w:p>
    <w:p w14:paraId="030304BC" w14:textId="77777777" w:rsidR="000E1AAC" w:rsidRDefault="000E1AAC" w:rsidP="000E1AAC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Funkcionálisan hibás (valamelyik teszteseten megbukó) megoldás nem ér pontot.</w:t>
      </w:r>
    </w:p>
    <w:p w14:paraId="25D9459D" w14:textId="77777777" w:rsidR="000E1AAC" w:rsidRDefault="000E1AAC" w:rsidP="000E1AAC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Fordítási hibás vagy hiányzó megoldás esetén a teljes megoldás 0 pontos. Ha hiányos/hibás részek lennének a feltöltött megoldásban, azok kommentben szerepeljenek.</w:t>
      </w:r>
    </w:p>
    <w:p w14:paraId="1B505D0D" w14:textId="207C7D51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i/>
          <w:iCs/>
          <w:sz w:val="32"/>
          <w:szCs w:val="32"/>
        </w:rPr>
      </w:pPr>
      <w:r>
        <w:rPr>
          <w:rFonts w:ascii="AppleSystemUIFont" w:hAnsi="AppleSystemUIFont" w:cs="AppleSystemUIFont"/>
          <w:i/>
          <w:iCs/>
          <w:sz w:val="32"/>
          <w:szCs w:val="32"/>
        </w:rPr>
        <w:t>Tekintve, hogy a tesztesetek, bár odafigyelés mellett íródnak, nem fedik le minden esetben a függvény teljes működését, határozottan javasolt még külön próbálgatni a megoldásokat beadás előtt vagy megkérdezni a felügyelőket!</w:t>
      </w:r>
    </w:p>
    <w:p w14:paraId="62E060DE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750E6B00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Feladatok</w:t>
      </w:r>
    </w:p>
    <w:p w14:paraId="452BD071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Ötös maradékok (1 pont)</w:t>
      </w:r>
    </w:p>
    <w:p w14:paraId="3CE85931" w14:textId="54F119AF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Definiáljuk azt a függvényt, amely kiszámolja egy </w:t>
      </w:r>
      <w:r>
        <w:rPr>
          <w:rFonts w:ascii="AppleSystemUIFont" w:hAnsi="AppleSystemUIFont" w:cs="AppleSystemUIFont"/>
          <w:i/>
          <w:iCs/>
          <w:sz w:val="32"/>
          <w:szCs w:val="32"/>
        </w:rPr>
        <w:t>n</w:t>
      </w:r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 egész szám öttel vett osztási maradékát!</w:t>
      </w:r>
    </w:p>
    <w:p w14:paraId="40734423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38B273FC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f5 :: Integral a =&gt; a -&gt; a</w:t>
      </w:r>
    </w:p>
    <w:p w14:paraId="31185374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f5 0   == 0</w:t>
      </w:r>
    </w:p>
    <w:p w14:paraId="0D4658DE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f5 1   == 1</w:t>
      </w:r>
    </w:p>
    <w:p w14:paraId="5ECBFA50" w14:textId="2109CC55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f5 403 == 3</w:t>
      </w:r>
    </w:p>
    <w:p w14:paraId="0FF095A6" w14:textId="1BA9C0B2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A5239C4" w14:textId="1F7EEA86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2F7D3BF" w14:textId="588321A6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9AEC049" w14:textId="0013885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8622097" w14:textId="3788F010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B6E6795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24EBBB5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lastRenderedPageBreak/>
        <w:t>Egyező elemek (1 pont)</w:t>
      </w:r>
    </w:p>
    <w:p w14:paraId="3183F721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Definiáljuk azt a függvényt, amely akkor ad vissza igaz értéket, ha a paraméterül kapott értékek közül legalább kettő megegyezik!</w:t>
      </w:r>
    </w:p>
    <w:p w14:paraId="2EAC87CE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matchingArgs :: Eq a =&gt; a -&gt; a -&gt; a -&gt; Bool </w:t>
      </w:r>
    </w:p>
    <w:p w14:paraId="2BE2A302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matchingArgs 'a' 'b' 'a' == True</w:t>
      </w:r>
    </w:p>
    <w:p w14:paraId="30944DE8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matchingArgs 1   1   1  == True</w:t>
      </w:r>
    </w:p>
    <w:p w14:paraId="447D9060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matchingArgs 'c' 'a' 'f' == False</w:t>
      </w:r>
    </w:p>
    <w:p w14:paraId="20189D93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matchingArgs 'i' 'b' 'b' == True</w:t>
      </w:r>
    </w:p>
    <w:p w14:paraId="6B61DD0D" w14:textId="75887141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matchingArgs 'b' 'b' 'g' == True</w:t>
      </w:r>
    </w:p>
    <w:p w14:paraId="0E6DB850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46A34F5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Osztás jobbról (1 pont)</w:t>
      </w:r>
    </w:p>
    <w:p w14:paraId="197E70F3" w14:textId="2244858B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Definiáljuk azt a függvényt, amely egy rendezett hármas elemeit elosztja a következő szerint: veszi a második és harmadik szám osztási maradékát és ezzel elosztja az első számot, majd az osztás egész részét adja meg! A függvény eredménye legyen Nothing, ha nullával osztanánk!</w:t>
      </w:r>
    </w:p>
    <w:p w14:paraId="39C3ECFA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22BFDADE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division :: Integral a =&gt; (a, a, a) -&gt; Maybe a</w:t>
      </w:r>
    </w:p>
    <w:p w14:paraId="353C4027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division (21, 31, 0) == Nothing</w:t>
      </w:r>
    </w:p>
    <w:p w14:paraId="6375F946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division (21, 30, 3) == Nothing</w:t>
      </w:r>
    </w:p>
    <w:p w14:paraId="3FE8DBDB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division (21, 31, 2) == Just 21</w:t>
      </w:r>
    </w:p>
    <w:p w14:paraId="634729D6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division (21, 31, 3) == Just 21</w:t>
      </w:r>
    </w:p>
    <w:p w14:paraId="3C1CE94F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division (21, 31, 4) == Just 7</w:t>
      </w:r>
    </w:p>
    <w:p w14:paraId="3C2F4B20" w14:textId="2C67179A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[division (x, y, z) | x &lt;- [1,4,6], y &lt;- [2,4,6,3], z&lt;-[1,5]] == [Nothing,Just 0,Nothing,Just 0,Nothing,Just 1,Nothing,Just 0,Nothing,Just 2,Nothing,Just 1,Nothing,Just 4,Nothing,Just 1,Nothing,Just 3,Nothing,Just 1,Nothing,Just 6,Nothing,Just 2]</w:t>
      </w:r>
    </w:p>
    <w:p w14:paraId="0A012E30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D61D2C7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Páros sorszámú elem-e (2 pont)</w:t>
      </w:r>
    </w:p>
    <w:p w14:paraId="2CE0196D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Adjuk meg azt a függvényt, amely egy elemről eldönti, hogy a listában páros indexű pozíción megtalálható-e! Az indexelés 1-től induljon.</w:t>
      </w:r>
    </w:p>
    <w:p w14:paraId="2C3C2B43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elemOnEvenIdx :: Eq a =&gt; a -&gt; [a] -&gt; Bool</w:t>
      </w:r>
    </w:p>
    <w:p w14:paraId="1B5479D1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elemOnEvenIdx 2 []  == False</w:t>
      </w:r>
    </w:p>
    <w:p w14:paraId="12D1FD8D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elemOnEvenIdx 2 [1] == False</w:t>
      </w:r>
    </w:p>
    <w:p w14:paraId="1CF8CDA9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elemOnEvenIdx 1 [1] == False</w:t>
      </w:r>
    </w:p>
    <w:p w14:paraId="0FF69228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elemOnEvenIdx 2 [1,2,3,4] == True</w:t>
      </w:r>
    </w:p>
    <w:p w14:paraId="0151C022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elemOnEvenIdx 2 [1,3,3,2] == True</w:t>
      </w:r>
    </w:p>
    <w:p w14:paraId="38448349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elemOnEvenIdx 1 [0,1,3] == True</w:t>
      </w:r>
    </w:p>
    <w:p w14:paraId="376D646F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elemOnEvenIdx 5 [5,5,3] == True</w:t>
      </w:r>
    </w:p>
    <w:p w14:paraId="7AB2BE41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elemOnEvenIdx 4 [4,5,3] == False</w:t>
      </w:r>
    </w:p>
    <w:p w14:paraId="3639ABD7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elemOnEvenIdx 5 (cycle [1,5]) == True</w:t>
      </w:r>
    </w:p>
    <w:p w14:paraId="5D82240E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elemOnEvenIdx 7 (cycle [1..9]) == True</w:t>
      </w:r>
    </w:p>
    <w:p w14:paraId="64AE1BD4" w14:textId="6E0366EE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elemOnEvenIdx 7 (cycle [1,3..10]) == True</w:t>
      </w:r>
    </w:p>
    <w:p w14:paraId="1390B166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66E7FB1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i/>
          <w:iCs/>
          <w:sz w:val="32"/>
          <w:szCs w:val="32"/>
        </w:rPr>
        <w:t>n</w:t>
      </w:r>
      <w:r>
        <w:rPr>
          <w:rFonts w:ascii="AppleSystemUIFont" w:hAnsi="AppleSystemUIFont" w:cs="AppleSystemUIFont"/>
          <w:b/>
          <w:bCs/>
          <w:sz w:val="32"/>
          <w:szCs w:val="32"/>
        </w:rPr>
        <w:t>-edik elemek törlése (2 pont)</w:t>
      </w:r>
    </w:p>
    <w:p w14:paraId="58255D73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Adjuk meg azt a függvényt, amely egy lista összes </w:t>
      </w:r>
      <w:r>
        <w:rPr>
          <w:rFonts w:ascii="AppleSystemUIFont" w:hAnsi="AppleSystemUIFont" w:cs="AppleSystemUIFont"/>
          <w:i/>
          <w:iCs/>
          <w:sz w:val="32"/>
          <w:szCs w:val="32"/>
        </w:rPr>
        <w:t>n</w:t>
      </w:r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-edik elemét törli! A lista indexelését kezdjük egytől. Feltehetjük, hogy az </w:t>
      </w:r>
      <w:r>
        <w:rPr>
          <w:rFonts w:ascii="AppleSystemUIFont" w:hAnsi="AppleSystemUIFont" w:cs="AppleSystemUIFont"/>
          <w:i/>
          <w:iCs/>
          <w:sz w:val="32"/>
          <w:szCs w:val="32"/>
        </w:rPr>
        <w:t>n</w:t>
      </w:r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 értéke pozitív.</w:t>
      </w:r>
    </w:p>
    <w:p w14:paraId="2C7EEECD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dropEveryNth :: Int -&gt; [a] -&gt; [a]</w:t>
      </w:r>
    </w:p>
    <w:p w14:paraId="1C9C0923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dropEveryNth 1 [1..10] == []</w:t>
      </w:r>
    </w:p>
    <w:p w14:paraId="29175550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dropEveryNth 2 [1..10] == [1,3,5,7,9]</w:t>
      </w:r>
    </w:p>
    <w:p w14:paraId="7F30B07B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dropEveryNth 3 [1..10] == [1,2,4,5,7,8,10]</w:t>
      </w:r>
    </w:p>
    <w:p w14:paraId="09EF5766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dropEveryNth 3 "Hello world!" == "Helowold"</w:t>
      </w:r>
    </w:p>
    <w:p w14:paraId="3DF88925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dropEveryNth 3 "The quick brown fox jumps over the lazy dog" == "Th qic bow fx ums ve te az dg"</w:t>
      </w:r>
    </w:p>
    <w:p w14:paraId="02B226EA" w14:textId="30F25020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take 10 (dropEveryNth 3 [2,4..]) == [2,4,8,10,14,16,20,22,26,28]</w:t>
      </w:r>
    </w:p>
    <w:p w14:paraId="5AF8ACB2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78B83A7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Szimmetrikus különbség (2 pont)</w:t>
      </w:r>
    </w:p>
    <w:p w14:paraId="0E464A55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Adjuk meg két lista szimmetrikus különbségét! Az eredményben azon elemeknek kell szerepelnie, amelyek vagy az egyik, vagy a másik listában benne vannak, de egyszerre mindkettőben nem találhatóak meg. Feltehetjük, hogy a listák (egyenként tekintve) nem tartalmaznak ismétlődő elemeket!</w:t>
      </w:r>
    </w:p>
    <w:p w14:paraId="399E4CE0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simDiff :: Eq a =&gt; [a] -&gt; [a] -&gt; [a]</w:t>
      </w:r>
    </w:p>
    <w:p w14:paraId="08F80C33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simDiff [] [] == []</w:t>
      </w:r>
    </w:p>
    <w:p w14:paraId="2EF8C204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simDiff [] [3,2,1] == [3,2,1]</w:t>
      </w:r>
    </w:p>
    <w:p w14:paraId="1837E3DB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simDiff [1..5] [3..10] == [1,2,6,7,8,9,10]</w:t>
      </w:r>
    </w:p>
    <w:p w14:paraId="332CF837" w14:textId="11061709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simDiff [5,4..0] [3..10] == [2,1,0,6,7,8,9,10]</w:t>
      </w:r>
    </w:p>
    <w:p w14:paraId="31AE7D1A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F3B1D89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Egész szám a szövegben (3 pont)</w:t>
      </w:r>
    </w:p>
    <w:p w14:paraId="79E8FC83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Adjuk meg azt a függvényt, amely egy decimális számot olvas be egy szövegből, amennyiben az lehetséges!</w:t>
      </w:r>
    </w:p>
    <w:p w14:paraId="7A2C356E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Egy számot akkor tekintünk beolvashatónak, ha:</w:t>
      </w:r>
    </w:p>
    <w:p w14:paraId="0D0AC94E" w14:textId="77777777" w:rsidR="000E1AAC" w:rsidRDefault="000E1AAC" w:rsidP="000E1AAC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legalább egy számjegye van,</w:t>
      </w:r>
    </w:p>
    <w:p w14:paraId="71D9710D" w14:textId="77777777" w:rsidR="000E1AAC" w:rsidRDefault="000E1AAC" w:rsidP="000E1AAC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előjellel (-, + ) vagy számjeggyel kezdődik és az összes többi elem számjegy.</w:t>
      </w:r>
    </w:p>
    <w:p w14:paraId="3DD2F702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i/>
          <w:iCs/>
          <w:sz w:val="32"/>
          <w:szCs w:val="32"/>
        </w:rPr>
        <w:t>Segítség:</w:t>
      </w:r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 Használjuk a Data.Char modul függvényeit.</w:t>
      </w:r>
    </w:p>
    <w:p w14:paraId="615AE828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parseNum :: String -&gt; Maybe Integer</w:t>
      </w:r>
    </w:p>
    <w:p w14:paraId="77893DF7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parseNum "" == Nothing</w:t>
      </w:r>
    </w:p>
    <w:p w14:paraId="671B1B19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parseNum "+" == Nothing</w:t>
      </w:r>
    </w:p>
    <w:p w14:paraId="15EB7D5A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parseNum "-" == Nothing</w:t>
      </w:r>
    </w:p>
    <w:p w14:paraId="0634B56C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parseNum "-234" == Just (-234)</w:t>
      </w:r>
    </w:p>
    <w:p w14:paraId="2F20ADE7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parseNum "+3423" == Just 3423</w:t>
      </w:r>
    </w:p>
    <w:p w14:paraId="13BC3D34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parseNum "342321" == Just 342321</w:t>
      </w:r>
    </w:p>
    <w:p w14:paraId="3784B5E7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parseNum "1+" == Nothing</w:t>
      </w:r>
    </w:p>
    <w:p w14:paraId="794339BA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parseNum "21231+12" == Nothing</w:t>
      </w:r>
    </w:p>
    <w:p w14:paraId="230A9A78" w14:textId="0E021734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parseNum "+almafa1" == Nothing</w:t>
      </w:r>
    </w:p>
    <w:p w14:paraId="0140E7AF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8D4B7D8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Elem kiemelése (3 pont)</w:t>
      </w:r>
    </w:p>
    <w:p w14:paraId="439DD9E5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Definiáljuk azt a függvényt, amely egy adott elemet keres a listában és kiemeli azt a lista elejére (csak az első előfordulását)! Ha a lista nem tartalmazza a keresett elemet, adjuk vissza az eredeti listát változatlanul.</w:t>
      </w:r>
    </w:p>
    <w:p w14:paraId="19BD0CC5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Ha szükséges, használjunk segédfüggvényt!</w:t>
      </w:r>
    </w:p>
    <w:p w14:paraId="049FAE99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elevate :: Eq a =&gt; a -&gt; [a] -&gt; [a]</w:t>
      </w:r>
    </w:p>
    <w:p w14:paraId="7CF9CC90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elevate 1 []         == []</w:t>
      </w:r>
    </w:p>
    <w:p w14:paraId="1629BE3B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elevate 1 [1]        == [1]</w:t>
      </w:r>
    </w:p>
    <w:p w14:paraId="5A73921B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elevate 1 [3,1]      == [1,3]</w:t>
      </w:r>
    </w:p>
    <w:p w14:paraId="1EB90A40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elevate 1 [1,2]      == [1,2]</w:t>
      </w:r>
    </w:p>
    <w:p w14:paraId="3BCAF711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elevate 1 [2,3]      == [2,3]</w:t>
      </w:r>
    </w:p>
    <w:p w14:paraId="74751B64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elevate 'f' "almafa" == "falmaa"</w:t>
      </w:r>
    </w:p>
    <w:p w14:paraId="4BA8D1D3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elevate 'e' "kecske" == "ekcske"</w:t>
      </w:r>
    </w:p>
    <w:p w14:paraId="2686674B" w14:textId="3204C41F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take 10 (elevate 123 [1..]) == [123,1,2,3,4,5,6,7,8,9]</w:t>
      </w:r>
    </w:p>
    <w:p w14:paraId="7BE49ECB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D356158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Lokális maximum (3 pont)</w:t>
      </w:r>
    </w:p>
    <w:p w14:paraId="53E4302E" w14:textId="0CACCCAB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Készíts egy függvényt, ami függvényeket alkalmaz sorra a paraméterként megadott értéken és meghatározza az értékek első lokális maximumát!</w:t>
      </w:r>
      <w:r>
        <w:rPr>
          <w:rFonts w:ascii="MS Gothic" w:eastAsia="MS Gothic" w:hAnsi="MS Gothic" w:cs="MS Gothic" w:hint="eastAsia"/>
          <w:b/>
          <w:bCs/>
          <w:sz w:val="32"/>
          <w:szCs w:val="32"/>
        </w:rPr>
        <w:t> </w:t>
      </w:r>
      <w:r>
        <w:rPr>
          <w:rFonts w:ascii="AppleSystemUIFont" w:hAnsi="AppleSystemUIFont" w:cs="AppleSystemUIFont"/>
          <w:b/>
          <w:bCs/>
          <w:sz w:val="32"/>
          <w:szCs w:val="32"/>
        </w:rPr>
        <w:t>Azt a függvényértéket (f x) tekintjük lokális maximumnak, ahol a soron következő függvény értéke (g x) szigorúan kisebb az aktuális függvény értékénél, azaz g x &lt; f x. A listát az elejétől kezdve keressük a maximumot.</w:t>
      </w:r>
    </w:p>
    <w:p w14:paraId="5C34822D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74192BED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localMax :: Ord b =&gt; [(a -&gt; b)]{- nem üres -} -&gt; a -&gt; b</w:t>
      </w:r>
    </w:p>
    <w:p w14:paraId="04B70D6D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localMax [(+3),(+1)] 0 == 3</w:t>
      </w:r>
    </w:p>
    <w:p w14:paraId="7D8AB87B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localMax [(+3),(+4)] 0 == 4</w:t>
      </w:r>
    </w:p>
    <w:p w14:paraId="4DD43521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localMax [(+1)] 0 == 1</w:t>
      </w:r>
    </w:p>
    <w:p w14:paraId="610702EF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localMax [(+1),(+2),(+3),(+1)] 0 == 3</w:t>
      </w:r>
    </w:p>
    <w:p w14:paraId="650883C2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localMax [(+1),(+2),(+1),(+1)] 0 == 2</w:t>
      </w:r>
    </w:p>
    <w:p w14:paraId="12B389C3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localMax [(+3),(^2)] 0 == 3</w:t>
      </w:r>
    </w:p>
    <w:p w14:paraId="0CB8C0FB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localMax [(+3),(^2), (*4), (^3)] 2 == 5</w:t>
      </w:r>
    </w:p>
    <w:p w14:paraId="26D00712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lastRenderedPageBreak/>
        <w:t>Párok feldolgozása (2 pont)</w:t>
      </w:r>
    </w:p>
    <w:p w14:paraId="15AC059F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Definiáljuk azt a függvényt, amely párok listáját és egy függvényt kapva alkalmazza a függvényt minden pár minden elemére!</w:t>
      </w:r>
    </w:p>
    <w:p w14:paraId="03607490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pairMap :: (a -&gt; b) -&gt; [(a,a)] -&gt; [(b,b)]</w:t>
      </w:r>
    </w:p>
    <w:p w14:paraId="26647CF3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pairMap (+1) [(1,2),(3,4)]                   == [(2,3),(4,5)]</w:t>
      </w:r>
    </w:p>
    <w:p w14:paraId="781A3870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pairMap (+100) (zip [1..5] [100..120])       == (zip [101..105] [200..220])</w:t>
      </w:r>
    </w:p>
    <w:p w14:paraId="20F40971" w14:textId="6572F22E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pairMap ("Hello " ++) [("general","Kenobi")] == [("Hello general","Hello Kenobi")]</w:t>
      </w:r>
    </w:p>
    <w:p w14:paraId="05C1B5E4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D1AE521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Kicsinyítő függvényalkalmazás (2 pont)</w:t>
      </w:r>
    </w:p>
    <w:p w14:paraId="1BD4FBDB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Adjuk meg azt a függvényt, amely egy függvényt alkalmaz egy lista minden elemére, de csak akkor, ha az az adott elem értékét csökkenti!</w:t>
      </w:r>
    </w:p>
    <w:p w14:paraId="54CEC45E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applyIfReduces :: Ord a =&gt; (a -&gt; a) -&gt; [a] -&gt; [a]</w:t>
      </w:r>
    </w:p>
    <w:p w14:paraId="1B5032C0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applyIfReduces (*2) [1,2,-1,-2,3]                                 == [1,2,-2,-4,3]</w:t>
      </w:r>
    </w:p>
    <w:p w14:paraId="6EB7B91A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applyIfReduces abs [1,2,-1,-2,3]                                  == [1,2,-1,-2,3]</w:t>
      </w:r>
    </w:p>
    <w:p w14:paraId="194513FB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applyIfReduces (\x -&gt; x -1) [-5..5]                               == [-6,-5..4]</w:t>
      </w:r>
    </w:p>
    <w:p w14:paraId="0A1C4FA4" w14:textId="736BA3DF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applyIfReduces not [True,False,True,False,False,False,True,False] == [False,False,False,False,False,False,False,False]</w:t>
      </w:r>
    </w:p>
    <w:p w14:paraId="037A9D1F" w14:textId="11EA7286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A38445C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B27F6AE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Növények</w:t>
      </w:r>
    </w:p>
    <w:p w14:paraId="472F6294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Adatszerkezet definiálása (1 pont)</w:t>
      </w:r>
    </w:p>
    <w:p w14:paraId="7FE59ADC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Definiáld a Plant adatszerkezetet, amelynek konstruktorai legyenek Flower és Tree. Mindkét konstruktor rendelkezzen egy String és egy Int paraméterrel, amelyben eltárolhatjuk az adott növény nevét és a napi vízigényét. Kérd az Eq és a Show típusosztályok automatikus példányosítását!</w:t>
      </w:r>
    </w:p>
    <w:p w14:paraId="2672D49F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Túlélő növények (1 pont)</w:t>
      </w:r>
    </w:p>
    <w:p w14:paraId="1E53A46A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Definiáld a survive függvényt, amely paraméterül megkapja a növényeknek egy listáját, valamint az adott napi csapadékmennyiséget. A függvény adja vissza azoknak a virágoknak a nevét, amelyek a vízigényüknek megfelelő csapadékoz jutottak.</w:t>
      </w:r>
    </w:p>
    <w:p w14:paraId="09D74962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survive :: [Plant] -&gt; Int -&gt; [String]</w:t>
      </w:r>
    </w:p>
    <w:p w14:paraId="2326E409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survive [] 100 == []</w:t>
      </w:r>
    </w:p>
    <w:p w14:paraId="2606DFEC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survive [Tree "Tölgyfa" 50 ] 150 == []</w:t>
      </w:r>
    </w:p>
    <w:p w14:paraId="70C9327A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survive [Flower "Gyöngyvirág" 10] 20 == ["Gyöngyvirág"]</w:t>
      </w:r>
    </w:p>
    <w:p w14:paraId="71A2790A" w14:textId="0BA37AC8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survive [(Tree "Alma fa" 60), (Tree "Körte fa" 40), (Flower "Ibolya" 5), (Flower "Hóvirág" 15 ), (Tree "Fenyőfa" 23), (Flower "Pénzecske" 3)] 10 == ["Ibolya", "Pénzecske"]</w:t>
      </w:r>
    </w:p>
    <w:p w14:paraId="19A9F9B7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10A6541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Fák átlagos vízigénye (2 pont)</w:t>
      </w:r>
    </w:p>
    <w:p w14:paraId="06DB2264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Definiáld a avgTreeWater függvényt, amely paraméterül megkapja a növényeknek egy listáját, és visszatér a listában lévő fák átlagos vízigényével.</w:t>
      </w:r>
    </w:p>
    <w:p w14:paraId="1FC31D83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avgTreeWater :: [Plant] -&gt; Maybe Double</w:t>
      </w:r>
    </w:p>
    <w:p w14:paraId="1B4FFF00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avgTreeWater [] == Nothing</w:t>
      </w:r>
    </w:p>
    <w:p w14:paraId="66F65B02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avgTreeWater [Flower "Rózsa" 9] == Nothing</w:t>
      </w:r>
    </w:p>
    <w:p w14:paraId="140E402C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avgTreeWater [Tree "Almafa" 47] == Just 47.0</w:t>
      </w:r>
    </w:p>
    <w:p w14:paraId="01C08B17" w14:textId="28DD97A8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avgTreeWater [(Tree "Alma fa" 60), (Tree "Körte fa" 40), (Flower "Ibolya" 5), (Flower "Hóvirág" 15 ), (Tree "Fenyőfa" 23), (Flower "Pénzecske" 3)] == Just 41.0</w:t>
      </w:r>
    </w:p>
    <w:p w14:paraId="580FC805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2A4A02F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Belső szavak tükrözése (2 pont)</w:t>
      </w:r>
    </w:p>
    <w:p w14:paraId="10A21913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Add meg azt a függvényt, amely egy szöveg első és utolsó szavain kívül az összes szó betűinek sorrendjét megfordítja!</w:t>
      </w:r>
    </w:p>
    <w:p w14:paraId="35A8AAE5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reverseWordsInside :: String -&gt; String</w:t>
      </w:r>
    </w:p>
    <w:p w14:paraId="22B0E77D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reverseWordsInside "" == ""</w:t>
      </w:r>
    </w:p>
    <w:p w14:paraId="77AD6725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reverseWordsInside "Haskell" == "Haskell"</w:t>
      </w:r>
    </w:p>
    <w:p w14:paraId="525AF43F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reverseWordsInside "Haskell is" == "Haskell is"</w:t>
      </w:r>
    </w:p>
    <w:p w14:paraId="0658EDD5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reverseWordsInside "Haskell is good" == "Haskell si good"</w:t>
      </w:r>
    </w:p>
    <w:p w14:paraId="1CA8A8CC" w14:textId="7079464C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reverseWordsInside "Haskell is a good language" == "Haskell si a doog language"</w:t>
      </w:r>
    </w:p>
    <w:p w14:paraId="778AD3AF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D60583A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Lista hatványozás (2 pont)</w:t>
      </w:r>
    </w:p>
    <w:p w14:paraId="442572CD" w14:textId="77777777" w:rsidR="000E1AAC" w:rsidRDefault="000E1AAC" w:rsidP="000E1AA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Add meg azt a függvényt, amely egy lista minden elemét hatványozza, ahol a kitevő a kettővel utána következő szám lesz! Az utolsó két elemet hagyd változatlanul!</w:t>
      </w:r>
    </w:p>
    <w:p w14:paraId="6BB1F21E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strangePow :: [Int] -&gt; [Int]</w:t>
      </w:r>
    </w:p>
    <w:p w14:paraId="24A26C53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strangePow [] == []</w:t>
      </w:r>
    </w:p>
    <w:p w14:paraId="062276B6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strangePow [6] == [6]</w:t>
      </w:r>
    </w:p>
    <w:p w14:paraId="7330CD53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strangePow [6,6] == [6,6]</w:t>
      </w:r>
    </w:p>
    <w:p w14:paraId="3241E59C" w14:textId="77777777" w:rsidR="000E1AAC" w:rsidRDefault="000E1AAC" w:rsidP="000E1A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strangePow [2,2,2] == [4,2,2]</w:t>
      </w:r>
    </w:p>
    <w:p w14:paraId="0344AEC4" w14:textId="25126046" w:rsidR="000E1AAC" w:rsidRDefault="000E1AAC" w:rsidP="000E1AAC">
      <w:r>
        <w:rPr>
          <w:rFonts w:ascii="AppleSystemUIFont" w:hAnsi="AppleSystemUIFont" w:cs="AppleSystemUIFont"/>
          <w:sz w:val="26"/>
          <w:szCs w:val="26"/>
        </w:rPr>
        <w:t>strangePow [1,2,3,4,5,6] == [1,16,243,4096,5,6]</w:t>
      </w:r>
    </w:p>
    <w:sectPr w:rsidR="000E1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AC"/>
    <w:rsid w:val="000E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10A64A"/>
  <w15:chartTrackingRefBased/>
  <w15:docId w15:val="{8A14796A-CC10-C34C-BB22-F121C0C65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mbda.inf.elte.hu/CheatSheet.x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ambda.inf.elte.h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mbda.inf.elte.hu/haskell/hoogle/" TargetMode="External"/><Relationship Id="rId5" Type="http://schemas.openxmlformats.org/officeDocument/2006/relationships/hyperlink" Target="http://lambda.inf.elte.hu/haskell/doc/librari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1151</Words>
  <Characters>7946</Characters>
  <Application>Microsoft Office Word</Application>
  <DocSecurity>0</DocSecurity>
  <Lines>66</Lines>
  <Paragraphs>18</Paragraphs>
  <ScaleCrop>false</ScaleCrop>
  <Company/>
  <LinksUpToDate>false</LinksUpToDate>
  <CharactersWithSpaces>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 Juhász</dc:creator>
  <cp:keywords/>
  <dc:description/>
  <cp:lastModifiedBy>Ferenc Juhász</cp:lastModifiedBy>
  <cp:revision>1</cp:revision>
  <dcterms:created xsi:type="dcterms:W3CDTF">2021-12-13T11:05:00Z</dcterms:created>
  <dcterms:modified xsi:type="dcterms:W3CDTF">2021-12-13T11:06:00Z</dcterms:modified>
</cp:coreProperties>
</file>